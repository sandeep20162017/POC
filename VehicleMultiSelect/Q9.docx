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3B9B" w14:textId="77777777" w:rsidR="00B9580A" w:rsidRPr="00B9580A" w:rsidRDefault="00B9580A" w:rsidP="00B95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Update </w:t>
      </w:r>
      <w:proofErr w:type="spellStart"/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to Match </w:t>
      </w:r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Field</w:t>
      </w:r>
    </w:p>
    <w:p w14:paraId="1A718EFD" w14:textId="77777777" w:rsidR="00B9580A" w:rsidRPr="00B9580A" w:rsidRDefault="00B9580A" w:rsidP="00B95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Update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VehicleSeriesEditor.cshtml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file to ensure that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properly binds to the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in the grid.</w:t>
      </w:r>
    </w:p>
    <w:p w14:paraId="1187460C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0D96EE7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245FB6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@model List&lt;int&gt;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&lt;!--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Expect a list of selected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 --&gt;</w:t>
      </w:r>
    </w:p>
    <w:p w14:paraId="01C9970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DB3927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5D072F3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 // This must match the field name in the grid</w:t>
      </w:r>
    </w:p>
    <w:p w14:paraId="77ABE444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("Description") // Display Description in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dropdown</w:t>
      </w:r>
    </w:p>
    <w:p w14:paraId="1860EBE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Bind to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values</w:t>
      </w:r>
    </w:p>
    <w:p w14:paraId="5945F539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BindTo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"]) // Provide the full list of available buses</w:t>
      </w:r>
    </w:p>
    <w:p w14:paraId="6BDD676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27D55A4D" w14:textId="77777777" w:rsidR="00B9580A" w:rsidRPr="00B9580A" w:rsidRDefault="00B9580A" w:rsidP="00B95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2. Pass a Correct </w:t>
      </w:r>
      <w:proofErr w:type="spellStart"/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to </w:t>
      </w:r>
      <w:proofErr w:type="spellStart"/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ViewData</w:t>
      </w:r>
      <w:proofErr w:type="spellEnd"/>
    </w:p>
    <w:p w14:paraId="3EF5FB23" w14:textId="77777777" w:rsidR="00B9580A" w:rsidRPr="00B9580A" w:rsidRDefault="00B9580A" w:rsidP="00B95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the controller action (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is passing a correctly formatted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editor template.</w:t>
      </w:r>
    </w:p>
    <w:p w14:paraId="7DB04C4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6F6AFC1C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7656A08D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Index(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45A2E1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42A725B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Query to fetch all available buses for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215E8C9D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query = "SELECT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, Description FROM SBCES.LISTOFBUSES";</w:t>
      </w:r>
    </w:p>
    <w:p w14:paraId="4345202D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DF04094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Fetch the list of buses</w:t>
      </w:r>
    </w:p>
    <w:p w14:paraId="14EA4CA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await _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&gt;(query);</w:t>
      </w:r>
    </w:p>
    <w:p w14:paraId="7B8A6E5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B6EB4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Pass the buses list to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for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6C6BB73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"]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7B607EF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3FF3966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// Return the view</w:t>
      </w:r>
    </w:p>
    <w:p w14:paraId="7EDD008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return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7F6AD79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40DEC3CE" w14:textId="77777777" w:rsidR="00B9580A" w:rsidRPr="00B9580A" w:rsidRDefault="00B9580A" w:rsidP="00B95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3. Fix </w:t>
      </w:r>
      <w:proofErr w:type="spellStart"/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for </w:t>
      </w:r>
      <w:proofErr w:type="spellStart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Value Binding</w:t>
      </w:r>
    </w:p>
    <w:p w14:paraId="3D0A95F8" w14:textId="77777777" w:rsidR="00B9580A" w:rsidRPr="00B9580A" w:rsidRDefault="00B9580A" w:rsidP="00B95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grid's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binds to a list of selected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values. The controller should return the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as a list of IDs 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for proper value binding in the </w:t>
      </w:r>
      <w:proofErr w:type="spellStart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editor.</w:t>
      </w:r>
    </w:p>
    <w:p w14:paraId="5A2826A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csharp</w:t>
      </w:r>
      <w:proofErr w:type="spellEnd"/>
    </w:p>
    <w:p w14:paraId="515FD38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6442830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public async Task&lt;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]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request)</w:t>
      </w:r>
    </w:p>
    <w:p w14:paraId="66A8E0E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{</w:t>
      </w:r>
    </w:p>
    <w:p w14:paraId="77C9F84D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try</w:t>
      </w:r>
    </w:p>
    <w:p w14:paraId="1A47AD1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AC9173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query = @"</w:t>
      </w:r>
    </w:p>
    <w:p w14:paraId="1F8C5F1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lastRenderedPageBreak/>
        <w:t xml:space="preserve">            SELECT </w:t>
      </w:r>
    </w:p>
    <w:p w14:paraId="6729B5F9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4636F48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rbm.Keyword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454F246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0833481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lb.Description</w:t>
      </w:r>
      <w:proofErr w:type="spellEnd"/>
      <w:proofErr w:type="gramEnd"/>
    </w:p>
    <w:p w14:paraId="3261BD0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FROM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</w:t>
      </w:r>
      <w:proofErr w:type="spellEnd"/>
    </w:p>
    <w:p w14:paraId="6A9D762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SBCES.RBLISTOFBUSES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ON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rbm.RebuiltStockNum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rbl.RebuiltStockNum</w:t>
      </w:r>
      <w:proofErr w:type="spellEnd"/>
    </w:p>
    <w:p w14:paraId="35C9BFD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LEFT JOIN SBCES.LISTOFBUSES lb ON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rbl.ListId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lb.ListId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";</w:t>
      </w:r>
    </w:p>
    <w:p w14:paraId="17D215A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7196042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new Dictionary&lt;string,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232B485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E839769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var data = await _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dbConnection.QueryAsync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</w:p>
    <w:p w14:paraId="2954748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query,</w:t>
      </w:r>
    </w:p>
    <w:p w14:paraId="28065F24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(part, bus) =&gt;</w:t>
      </w:r>
    </w:p>
    <w:p w14:paraId="177CBF99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{</w:t>
      </w:r>
    </w:p>
    <w:p w14:paraId="27CF0A0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rebuiltPartsDict.TryGetValue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part.RebuiltStockNum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out var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</w:t>
      </w:r>
    </w:p>
    <w:p w14:paraId="4CC17AC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358FE6E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part;</w:t>
      </w:r>
    </w:p>
    <w:p w14:paraId="6C9A181D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rebuiltPartsDict.Add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rebuiltPart.RebuiltStockNum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</w:t>
      </w:r>
    </w:p>
    <w:p w14:paraId="6E9BF576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7024A37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8A08A0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if (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 !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= null)</w:t>
      </w:r>
    </w:p>
    <w:p w14:paraId="51DB775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6B7D63A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rebuiltPart.Buses.Add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(bus);</w:t>
      </w:r>
    </w:p>
    <w:p w14:paraId="4464AF7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65AD6D0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493CBA3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 return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</w:t>
      </w:r>
    </w:p>
    <w:p w14:paraId="39C01EC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},</w:t>
      </w:r>
    </w:p>
    <w:p w14:paraId="1A689EF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splitOn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: 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</w:t>
      </w:r>
    </w:p>
    <w:p w14:paraId="3AA837B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);</w:t>
      </w:r>
    </w:p>
    <w:p w14:paraId="626D245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1019044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Convert Buses to a list of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values for binding</w:t>
      </w:r>
    </w:p>
    <w:p w14:paraId="2AC6521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foreach (var part in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15471F1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480385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part.Buses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part.Buses.Select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(b =&gt; new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b.ListId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, Description 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b.Description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}).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</w:t>
      </w:r>
    </w:p>
    <w:p w14:paraId="25FEB8B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</w:p>
    <w:p w14:paraId="38017DD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2C45FC9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spellStart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rebuiltPartsDict.Values.ToDataSourceResult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(request));</w:t>
      </w:r>
    </w:p>
    <w:p w14:paraId="13F747D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108C55B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catch (Exception ex)</w:t>
      </w:r>
    </w:p>
    <w:p w14:paraId="72C1B11C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BB478A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return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Json(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new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{ Errors = "Error occurred while fetching rebuilt parts." });</w:t>
      </w:r>
    </w:p>
    <w:p w14:paraId="2584A34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6C7814F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}</w:t>
      </w:r>
    </w:p>
    <w:p w14:paraId="55C8F01E" w14:textId="77777777" w:rsidR="00B9580A" w:rsidRPr="00B9580A" w:rsidRDefault="00B9580A" w:rsidP="00B95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5EDEFF3">
          <v:rect id="_x0000_i1025" style="width:0;height:1.5pt" o:hralign="center" o:hrstd="t" o:hr="t" fillcolor="#a0a0a0" stroked="f"/>
        </w:pict>
      </w:r>
    </w:p>
    <w:p w14:paraId="18B08525" w14:textId="77777777" w:rsidR="00B9580A" w:rsidRPr="00B9580A" w:rsidRDefault="00B9580A" w:rsidP="00B958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Fix </w:t>
      </w:r>
      <w:proofErr w:type="spellStart"/>
      <w:r w:rsidRPr="00B958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CA"/>
          <w14:ligatures w14:val="none"/>
        </w:rPr>
        <w:t>Index.cshtml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to Use the Correct </w:t>
      </w:r>
      <w:proofErr w:type="spellStart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Editor</w:t>
      </w:r>
    </w:p>
    <w:p w14:paraId="46F0928A" w14:textId="77777777" w:rsidR="00B9580A" w:rsidRPr="00B9580A" w:rsidRDefault="00B9580A" w:rsidP="00B95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grid column for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must properly use the editor template 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and bind to the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field.</w:t>
      </w:r>
    </w:p>
    <w:p w14:paraId="1632978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</w:t>
      </w:r>
    </w:p>
    <w:p w14:paraId="2DEB858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CopyEdit</w:t>
      </w:r>
      <w:proofErr w:type="spellEnd"/>
    </w:p>
    <w:p w14:paraId="3F6F9A4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Html.Kendo().Grid&lt;BCES.Models.Parts.RebuiltPartsViewModel&gt;()</w:t>
      </w:r>
    </w:p>
    <w:p w14:paraId="377ECC7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</w:t>
      </w:r>
    </w:p>
    <w:p w14:paraId="1676EB4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(columns =&gt;</w:t>
      </w:r>
    </w:p>
    <w:p w14:paraId="6B2D4B99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3BA24F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).Title("Rebuilt Stock #").Width(150).Editable(false); // PK, not editable</w:t>
      </w:r>
    </w:p>
    <w:p w14:paraId="5729FA3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p.Keyword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).Title("Keyword").Width(200);</w:t>
      </w:r>
    </w:p>
    <w:p w14:paraId="0070F6F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08BDF85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//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column for Buses</w:t>
      </w:r>
    </w:p>
    <w:p w14:paraId="7AEC8F9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604EBBB0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("#=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(function(bus) { return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bus.Description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; }).join(', ') #") // Display descriptions</w:t>
      </w:r>
    </w:p>
    <w:p w14:paraId="478326F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") // Use custom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editor</w:t>
      </w:r>
    </w:p>
    <w:p w14:paraId="0D7B2F12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.Title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("Buses").Width(300);</w:t>
      </w:r>
    </w:p>
    <w:p w14:paraId="49C98EB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</w:p>
    <w:p w14:paraId="5475FA9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(command =&gt;</w:t>
      </w:r>
    </w:p>
    <w:p w14:paraId="4D1C794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866937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Inline Edit Command</w:t>
      </w:r>
    </w:p>
    <w:p w14:paraId="7234AFF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command.Destroy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(); // Delete button</w:t>
      </w:r>
    </w:p>
    <w:p w14:paraId="6A4FB89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("Actions").Width(150);</w:t>
      </w:r>
    </w:p>
    <w:p w14:paraId="0F68C66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1913A6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(toolbar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()) // Create button</w:t>
      </w:r>
    </w:p>
    <w:p w14:paraId="7B7B914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Inline editing</w:t>
      </w:r>
    </w:p>
    <w:p w14:paraId="4E826D7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CAF8D4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75CAFAE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7099AA3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167E23C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()</w:t>
      </w:r>
    </w:p>
    <w:p w14:paraId="002F447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Read data</w:t>
      </w:r>
    </w:p>
    <w:p w14:paraId="306335EB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("Create", 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Create action</w:t>
      </w:r>
    </w:p>
    <w:p w14:paraId="69184F4A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("Update", 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Update action</w:t>
      </w:r>
    </w:p>
    <w:p w14:paraId="64A6A6B8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.Destroy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(destroy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destroy.Url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("Delete", 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)) // Delete action</w:t>
      </w:r>
    </w:p>
    <w:p w14:paraId="6856BCB4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(model =&gt;</w:t>
      </w:r>
    </w:p>
    <w:p w14:paraId="629239C1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1EBE7E54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p.RebuiltStockNum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); // Set the primary key</w:t>
      </w:r>
    </w:p>
    <w:p w14:paraId="0D010E7F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p.Buses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(new List&lt;int&gt;()); // Default empty list for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MultiSelect</w:t>
      </w:r>
      <w:proofErr w:type="spellEnd"/>
    </w:p>
    <w:p w14:paraId="7C95D787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B7A5B7E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4014B795" w14:textId="77777777" w:rsidR="00B9580A" w:rsidRPr="00B9580A" w:rsidRDefault="00B9580A" w:rsidP="00B95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</w:pP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</w:p>
    <w:p w14:paraId="75D39B8E" w14:textId="77777777" w:rsidR="00B9580A" w:rsidRPr="00B9580A" w:rsidRDefault="00B9580A" w:rsidP="00B9580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41B0DD4">
          <v:rect id="_x0000_i1026" style="width:0;height:1.5pt" o:hralign="center" o:hrstd="t" o:hr="t" fillcolor="#a0a0a0" stroked="f"/>
        </w:pict>
      </w:r>
    </w:p>
    <w:p w14:paraId="52037AEA" w14:textId="77777777" w:rsidR="00B9580A" w:rsidRPr="00B9580A" w:rsidRDefault="00B9580A" w:rsidP="00B958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Summary of Fixes</w:t>
      </w:r>
    </w:p>
    <w:p w14:paraId="6A8F453D" w14:textId="77777777" w:rsidR="00B9580A" w:rsidRPr="00B9580A" w:rsidRDefault="00B9580A" w:rsidP="00B95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Name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</w:t>
      </w:r>
      <w:proofErr w:type="gramStart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("Buses")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matches the grid's bound field.</w:t>
      </w:r>
    </w:p>
    <w:p w14:paraId="15601406" w14:textId="77777777" w:rsidR="00B9580A" w:rsidRPr="00B9580A" w:rsidRDefault="00B9580A" w:rsidP="00B95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Editor Binding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The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must handle a list of selected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(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List&lt;int&gt;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21ECDC02" w14:textId="77777777" w:rsidR="00B9580A" w:rsidRPr="00B9580A" w:rsidRDefault="00B9580A" w:rsidP="00B95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Buses List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Ensure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["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BusesList</w:t>
      </w:r>
      <w:proofErr w:type="spell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"]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contains the full list of available buses (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Description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).</w:t>
      </w:r>
    </w:p>
    <w:p w14:paraId="16C10A8D" w14:textId="77777777" w:rsidR="00B9580A" w:rsidRPr="00B9580A" w:rsidRDefault="00B9580A" w:rsidP="00B95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Controller Adjustments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Ensure the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property is returned as a list of </w:t>
      </w:r>
      <w:proofErr w:type="spell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values for proper value binding in the </w:t>
      </w:r>
      <w:proofErr w:type="spellStart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MultiSelect</w:t>
      </w:r>
      <w:proofErr w:type="spellEnd"/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editor.</w:t>
      </w:r>
    </w:p>
    <w:p w14:paraId="06BE8430" w14:textId="77777777" w:rsidR="00B9580A" w:rsidRPr="00B9580A" w:rsidRDefault="00B9580A" w:rsidP="00B95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9580A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Default Values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Set a default value (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new List&lt;int</w:t>
      </w:r>
      <w:proofErr w:type="gramStart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)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) for the </w:t>
      </w:r>
      <w:r w:rsidRPr="00B9580A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Buses</w:t>
      </w:r>
      <w:r w:rsidRPr="00B9580A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field in the grid model.</w:t>
      </w:r>
    </w:p>
    <w:p w14:paraId="792EC8B9" w14:textId="77777777" w:rsidR="00B9580A" w:rsidRDefault="00B9580A"/>
    <w:sectPr w:rsidR="00B9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25CBB"/>
    <w:multiLevelType w:val="multilevel"/>
    <w:tmpl w:val="64A2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8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0A"/>
    <w:rsid w:val="00B9580A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3259"/>
  <w15:chartTrackingRefBased/>
  <w15:docId w15:val="{5F56899E-6ED3-49EB-9F11-F4C0BC32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3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2025-01-26T20:26:00Z</dcterms:created>
  <dcterms:modified xsi:type="dcterms:W3CDTF">2025-01-26T20:26:00Z</dcterms:modified>
</cp:coreProperties>
</file>